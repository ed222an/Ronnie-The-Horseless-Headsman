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bookmarkStart w:id="0" w:name="_GoBack"/>
      <w:bookmarkEnd w:id="0"/>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21586"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1586" w:rsidRDefault="00CA16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1586"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1B5BBC"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1B5BBC"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886B65"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1B5BBC">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886B65"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D03329" w:rsidP="00D03329">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D03329"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AE547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AE547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211D81">
              <w:rPr>
                <w:rFonts w:ascii="Calibri" w:eastAsia="Times New Roman" w:hAnsi="Calibri" w:cs="Times New Roman"/>
                <w:color w:val="000000"/>
                <w:lang w:eastAsia="sv-SE"/>
              </w:rPr>
              <w:t>,5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886B6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AE547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AE547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 xml:space="preserve">Denna veckas mål är att skapa en attackanimation till spelaren, programmera </w:t>
      </w:r>
      <w:r w:rsidR="00175942">
        <w:rPr>
          <w:rFonts w:ascii="Times New Roman" w:hAnsi="Times New Roman" w:cs="Times New Roman"/>
          <w:sz w:val="24"/>
        </w:rPr>
        <w:t xml:space="preserve">ett livsystem samt </w:t>
      </w:r>
      <w:r>
        <w:rPr>
          <w:rFonts w:ascii="Times New Roman" w:hAnsi="Times New Roman" w:cs="Times New Roman"/>
          <w:sz w:val="24"/>
        </w:rPr>
        <w:t xml:space="preserve">attackhändelsen och </w:t>
      </w:r>
      <w:r w:rsidR="00175942">
        <w:rPr>
          <w:rFonts w:ascii="Times New Roman" w:hAnsi="Times New Roman" w:cs="Times New Roman"/>
          <w:sz w:val="24"/>
        </w:rPr>
        <w:t xml:space="preserve">eventuellt </w:t>
      </w:r>
      <w:r>
        <w:rPr>
          <w:rFonts w:ascii="Times New Roman" w:hAnsi="Times New Roman" w:cs="Times New Roman"/>
          <w:sz w:val="24"/>
        </w:rPr>
        <w:t>börja implementera fiender med AI, d</w:t>
      </w:r>
      <w:r w:rsidR="00175942">
        <w:rPr>
          <w:rFonts w:ascii="Times New Roman" w:hAnsi="Times New Roman" w:cs="Times New Roman"/>
          <w:sz w:val="24"/>
        </w:rPr>
        <w:t xml:space="preserve">eras animationer och </w:t>
      </w:r>
      <w:r>
        <w:rPr>
          <w:rFonts w:ascii="Times New Roman" w:hAnsi="Times New Roman" w:cs="Times New Roman"/>
          <w:sz w:val="24"/>
        </w:rPr>
        <w:t>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3E3EBD">
        <w:trPr>
          <w:trHeight w:val="300"/>
        </w:trPr>
        <w:tc>
          <w:tcPr>
            <w:tcW w:w="29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83" w:type="dxa"/>
            <w:shd w:val="clear" w:color="000000" w:fill="DDD9C4"/>
            <w:noWrap/>
            <w:vAlign w:val="bottom"/>
          </w:tcPr>
          <w:p w:rsidR="00021586" w:rsidRDefault="00886B65"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886B65"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886B65" w:rsidRPr="009D74B4" w:rsidTr="003E3EBD">
        <w:trPr>
          <w:trHeight w:val="300"/>
        </w:trPr>
        <w:tc>
          <w:tcPr>
            <w:tcW w:w="294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886B65"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886B65" w:rsidRPr="009D74B4" w:rsidRDefault="00886B65"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7E7414" w:rsidP="007E74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7E7414"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w:t>
            </w:r>
            <w:r w:rsidR="00271A52">
              <w:rPr>
                <w:rFonts w:ascii="Calibri" w:eastAsia="Times New Roman" w:hAnsi="Calibri" w:cs="Times New Roman"/>
                <w:color w:val="000000"/>
                <w:lang w:eastAsia="sv-SE"/>
              </w:rPr>
              <w:t>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14261"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c>
          <w:tcPr>
            <w:tcW w:w="1360" w:type="dxa"/>
            <w:shd w:val="clear" w:color="000000" w:fill="DDD9C4"/>
            <w:noWrap/>
            <w:vAlign w:val="bottom"/>
          </w:tcPr>
          <w:p w:rsidR="00314261" w:rsidRPr="009D74B4" w:rsidRDefault="00AE547F"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25,5</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14261" w:rsidRPr="009D74B4" w:rsidTr="003E3EBD">
        <w:trPr>
          <w:trHeight w:val="300"/>
        </w:trPr>
        <w:tc>
          <w:tcPr>
            <w:tcW w:w="29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14261" w:rsidRDefault="00AE547F" w:rsidP="00E849C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80,8</w:t>
            </w:r>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097" w:rsidRDefault="00A93097" w:rsidP="003E3EBD">
      <w:pPr>
        <w:spacing w:after="0" w:line="240" w:lineRule="auto"/>
      </w:pPr>
      <w:r>
        <w:separator/>
      </w:r>
    </w:p>
  </w:endnote>
  <w:endnote w:type="continuationSeparator" w:id="0">
    <w:p w:rsidR="00A93097" w:rsidRDefault="00A93097"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395B59">
          <w:rPr>
            <w:noProof/>
          </w:rPr>
          <w:t>2</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097" w:rsidRDefault="00A93097" w:rsidP="003E3EBD">
      <w:pPr>
        <w:spacing w:after="0" w:line="240" w:lineRule="auto"/>
      </w:pPr>
      <w:r>
        <w:separator/>
      </w:r>
    </w:p>
  </w:footnote>
  <w:footnote w:type="continuationSeparator" w:id="0">
    <w:p w:rsidR="00A93097" w:rsidRDefault="00A93097"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21586"/>
    <w:rsid w:val="000261E5"/>
    <w:rsid w:val="000452FD"/>
    <w:rsid w:val="00175942"/>
    <w:rsid w:val="001B3F25"/>
    <w:rsid w:val="001B5BBC"/>
    <w:rsid w:val="00211D81"/>
    <w:rsid w:val="00271A52"/>
    <w:rsid w:val="00283204"/>
    <w:rsid w:val="002B4398"/>
    <w:rsid w:val="002F2EDB"/>
    <w:rsid w:val="00314261"/>
    <w:rsid w:val="00395B59"/>
    <w:rsid w:val="003A1A0F"/>
    <w:rsid w:val="003D257F"/>
    <w:rsid w:val="003E0EE6"/>
    <w:rsid w:val="003E3EBD"/>
    <w:rsid w:val="00413948"/>
    <w:rsid w:val="005E1CA5"/>
    <w:rsid w:val="0066574E"/>
    <w:rsid w:val="00676AD3"/>
    <w:rsid w:val="006F2A37"/>
    <w:rsid w:val="007E7414"/>
    <w:rsid w:val="00800366"/>
    <w:rsid w:val="00821FC1"/>
    <w:rsid w:val="0082644F"/>
    <w:rsid w:val="00826DA1"/>
    <w:rsid w:val="00886B65"/>
    <w:rsid w:val="009A4E13"/>
    <w:rsid w:val="009D3B7B"/>
    <w:rsid w:val="00A03147"/>
    <w:rsid w:val="00A93097"/>
    <w:rsid w:val="00AE547F"/>
    <w:rsid w:val="00BB6907"/>
    <w:rsid w:val="00C41214"/>
    <w:rsid w:val="00C453FF"/>
    <w:rsid w:val="00C57513"/>
    <w:rsid w:val="00C73033"/>
    <w:rsid w:val="00CA1633"/>
    <w:rsid w:val="00D03329"/>
    <w:rsid w:val="00D31842"/>
    <w:rsid w:val="00E866DA"/>
    <w:rsid w:val="00EC3258"/>
    <w:rsid w:val="00F80BA9"/>
    <w:rsid w:val="00F858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303</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27</cp:revision>
  <cp:lastPrinted>2014-06-05T10:21:00Z</cp:lastPrinted>
  <dcterms:created xsi:type="dcterms:W3CDTF">2014-04-21T06:56:00Z</dcterms:created>
  <dcterms:modified xsi:type="dcterms:W3CDTF">2014-06-05T10:21:00Z</dcterms:modified>
</cp:coreProperties>
</file>