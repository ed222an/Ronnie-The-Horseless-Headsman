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3EBD" w:rsidRDefault="003E3EBD" w:rsidP="003E3EBD">
      <w:pPr>
        <w:pStyle w:val="Title"/>
      </w:pPr>
      <w:r>
        <w:t>Iteration 2 – Elaboration (v.17)</w:t>
      </w:r>
    </w:p>
    <w:p w:rsidR="003E3EBD" w:rsidRDefault="003E3EBD" w:rsidP="003E3EBD">
      <w:pPr>
        <w:pStyle w:val="Heading2"/>
      </w:pPr>
      <w:r>
        <w:t>Analys av föregående iteration</w:t>
      </w:r>
    </w:p>
    <w:p w:rsidR="003E3EBD" w:rsidRDefault="003E3EBD" w:rsidP="003E3EBD">
      <w:pPr>
        <w:suppressAutoHyphens/>
        <w:autoSpaceDE w:val="0"/>
        <w:autoSpaceDN w:val="0"/>
        <w:adjustRightInd w:val="0"/>
        <w:spacing w:after="120" w:line="240" w:lineRule="auto"/>
        <w:rPr>
          <w:rFonts w:ascii="Times New Roman" w:hAnsi="Times New Roman" w:cs="Times New Roman"/>
          <w:sz w:val="24"/>
          <w:szCs w:val="24"/>
        </w:rPr>
      </w:pPr>
      <w:r>
        <w:rPr>
          <w:rFonts w:ascii="Times New Roman" w:hAnsi="Times New Roman" w:cs="Times New Roman"/>
          <w:sz w:val="24"/>
          <w:szCs w:val="24"/>
        </w:rPr>
        <w:t>Första iterationen i Elaboration-fasen var en bra start på mitt faktiska arbete i Unity. Utöver att ha tittat på en hel del tutorials, och genomfört vissa av dem för att lära mig utvecklingsmiljön, så började jag även med mitt eget programmerande. Jag lyckades få in lite animationer på spelkaraktären och även få till styrning med tangentbordet som fungerar ganska bra. Mot slutet av veckan gjorde jag även ett systemtest där jag testade att styrning och kolission fungerade som tänkt. Jag fick en hel del gjort och hoppas på att denna veckan kommer att ta mig minst lika långt fram i processen.</w:t>
      </w:r>
    </w:p>
    <w:tbl>
      <w:tblPr>
        <w:tblW w:w="9477" w:type="dxa"/>
        <w:tblInd w:w="55" w:type="dxa"/>
        <w:tblCellMar>
          <w:left w:w="70" w:type="dxa"/>
          <w:right w:w="70" w:type="dxa"/>
        </w:tblCellMar>
        <w:tblLook w:val="04A0" w:firstRow="1" w:lastRow="0" w:firstColumn="1" w:lastColumn="0" w:noHBand="0" w:noVBand="1"/>
      </w:tblPr>
      <w:tblGrid>
        <w:gridCol w:w="2460"/>
        <w:gridCol w:w="2620"/>
        <w:gridCol w:w="1597"/>
        <w:gridCol w:w="1440"/>
        <w:gridCol w:w="1360"/>
      </w:tblGrid>
      <w:tr w:rsidR="003E3EBD" w:rsidRPr="009D74B4" w:rsidTr="003E3EBD">
        <w:trPr>
          <w:trHeight w:val="465"/>
        </w:trPr>
        <w:tc>
          <w:tcPr>
            <w:tcW w:w="2460" w:type="dxa"/>
            <w:tcBorders>
              <w:top w:val="nil"/>
              <w:left w:val="nil"/>
              <w:bottom w:val="nil"/>
              <w:right w:val="nil"/>
            </w:tcBorders>
            <w:shd w:val="clear" w:color="auto" w:fill="auto"/>
            <w:noWrap/>
            <w:vAlign w:val="bottom"/>
            <w:hideMark/>
          </w:tcPr>
          <w:p w:rsidR="003E3EBD" w:rsidRPr="009D74B4" w:rsidRDefault="003E3EBD" w:rsidP="003E3EBD">
            <w:pPr>
              <w:pStyle w:val="Heading2"/>
            </w:pPr>
            <w:r>
              <w:t>Tidsrapport</w:t>
            </w:r>
          </w:p>
        </w:tc>
        <w:tc>
          <w:tcPr>
            <w:tcW w:w="262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597"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44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1360" w:type="dxa"/>
            <w:tcBorders>
              <w:top w:val="nil"/>
              <w:left w:val="nil"/>
              <w:bottom w:val="nil"/>
              <w:right w:val="nil"/>
            </w:tcBorders>
            <w:shd w:val="clear" w:color="auto" w:fill="auto"/>
            <w:noWrap/>
            <w:vAlign w:val="bottom"/>
            <w:hideMark/>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75"/>
        </w:trPr>
        <w:tc>
          <w:tcPr>
            <w:tcW w:w="246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97"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tcBorders>
              <w:top w:val="single" w:sz="4" w:space="0" w:color="auto"/>
              <w:left w:val="nil"/>
              <w:bottom w:val="single" w:sz="4" w:space="0" w:color="auto"/>
              <w:right w:val="single" w:sz="4" w:space="0" w:color="auto"/>
            </w:tcBorders>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EC325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21586"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21586" w:rsidRDefault="00021586"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21586" w:rsidRDefault="00F8584B"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F1.1.2</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5E1CA5"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413948"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271A52"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Pr="009D74B4"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0452FD" w:rsidRPr="009D74B4" w:rsidTr="003E3EBD">
        <w:trPr>
          <w:trHeight w:val="300"/>
        </w:trPr>
        <w:tc>
          <w:tcPr>
            <w:tcW w:w="2460" w:type="dxa"/>
            <w:tcBorders>
              <w:top w:val="single" w:sz="4" w:space="0" w:color="auto"/>
              <w:left w:val="single" w:sz="4" w:space="0" w:color="auto"/>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262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597"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c>
          <w:tcPr>
            <w:tcW w:w="1360" w:type="dxa"/>
            <w:tcBorders>
              <w:top w:val="single" w:sz="4" w:space="0" w:color="auto"/>
              <w:left w:val="nil"/>
              <w:bottom w:val="single" w:sz="4" w:space="0" w:color="auto"/>
              <w:right w:val="single" w:sz="4" w:space="0" w:color="auto"/>
            </w:tcBorders>
            <w:shd w:val="clear" w:color="000000" w:fill="DDD9C4"/>
            <w:noWrap/>
            <w:vAlign w:val="bottom"/>
          </w:tcPr>
          <w:p w:rsidR="000452FD" w:rsidRDefault="000452FD" w:rsidP="000B090F">
            <w:pPr>
              <w:spacing w:after="0" w:line="240" w:lineRule="auto"/>
              <w:rPr>
                <w:rFonts w:ascii="Calibri" w:eastAsia="Times New Roman" w:hAnsi="Calibri" w:cs="Times New Roman"/>
                <w:color w:val="000000"/>
                <w:lang w:eastAsia="sv-SE"/>
              </w:rPr>
            </w:pPr>
          </w:p>
        </w:tc>
      </w:tr>
    </w:tbl>
    <w:p w:rsidR="003E3EBD" w:rsidRDefault="003E3EBD" w:rsidP="003E3EBD">
      <w:pPr>
        <w:spacing w:after="0"/>
      </w:pPr>
    </w:p>
    <w:p w:rsidR="003E3EBD" w:rsidRDefault="003E3EBD" w:rsidP="003E3EBD">
      <w:r>
        <w:br w:type="page"/>
      </w:r>
    </w:p>
    <w:p w:rsidR="003E3EBD" w:rsidRDefault="003E3EBD" w:rsidP="003E3EBD">
      <w:pPr>
        <w:pStyle w:val="Heading2"/>
      </w:pPr>
      <w:r>
        <w:lastRenderedPageBreak/>
        <w:t>Mål</w:t>
      </w:r>
    </w:p>
    <w:p w:rsidR="003E3EBD" w:rsidRPr="003E3EBD" w:rsidRDefault="003E3EBD" w:rsidP="003E3EBD">
      <w:pPr>
        <w:rPr>
          <w:rFonts w:ascii="Times New Roman" w:hAnsi="Times New Roman" w:cs="Times New Roman"/>
          <w:sz w:val="24"/>
        </w:rPr>
      </w:pPr>
      <w:r>
        <w:rPr>
          <w:rFonts w:ascii="Times New Roman" w:hAnsi="Times New Roman" w:cs="Times New Roman"/>
          <w:sz w:val="24"/>
        </w:rPr>
        <w:t xml:space="preserve">Denna veckas mål är att skapa en attackanimation till spelaren, programmera </w:t>
      </w:r>
      <w:r w:rsidR="00175942">
        <w:rPr>
          <w:rFonts w:ascii="Times New Roman" w:hAnsi="Times New Roman" w:cs="Times New Roman"/>
          <w:sz w:val="24"/>
        </w:rPr>
        <w:t xml:space="preserve">ett livsystem samt </w:t>
      </w:r>
      <w:r>
        <w:rPr>
          <w:rFonts w:ascii="Times New Roman" w:hAnsi="Times New Roman" w:cs="Times New Roman"/>
          <w:sz w:val="24"/>
        </w:rPr>
        <w:t xml:space="preserve">attackhändelsen och </w:t>
      </w:r>
      <w:r w:rsidR="00175942">
        <w:rPr>
          <w:rFonts w:ascii="Times New Roman" w:hAnsi="Times New Roman" w:cs="Times New Roman"/>
          <w:sz w:val="24"/>
        </w:rPr>
        <w:t xml:space="preserve">eventuellt </w:t>
      </w:r>
      <w:r>
        <w:rPr>
          <w:rFonts w:ascii="Times New Roman" w:hAnsi="Times New Roman" w:cs="Times New Roman"/>
          <w:sz w:val="24"/>
        </w:rPr>
        <w:t>börja implementera fiender med AI, d</w:t>
      </w:r>
      <w:r w:rsidR="00175942">
        <w:rPr>
          <w:rFonts w:ascii="Times New Roman" w:hAnsi="Times New Roman" w:cs="Times New Roman"/>
          <w:sz w:val="24"/>
        </w:rPr>
        <w:t xml:space="preserve">eras animationer och </w:t>
      </w:r>
      <w:bookmarkStart w:id="0" w:name="_GoBack"/>
      <w:bookmarkEnd w:id="0"/>
      <w:r>
        <w:rPr>
          <w:rFonts w:ascii="Times New Roman" w:hAnsi="Times New Roman" w:cs="Times New Roman"/>
          <w:sz w:val="24"/>
        </w:rPr>
        <w:t>förstörelse av andra objekt i spelet.</w:t>
      </w:r>
    </w:p>
    <w:tbl>
      <w:tblPr>
        <w:tblW w:w="9943" w:type="dxa"/>
        <w:tblInd w:w="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40"/>
        <w:gridCol w:w="2620"/>
        <w:gridCol w:w="1583"/>
        <w:gridCol w:w="1440"/>
        <w:gridCol w:w="1360"/>
      </w:tblGrid>
      <w:tr w:rsidR="003E3EBD" w:rsidRPr="009D74B4" w:rsidTr="003E3EBD">
        <w:trPr>
          <w:trHeight w:val="375"/>
        </w:trPr>
        <w:tc>
          <w:tcPr>
            <w:tcW w:w="29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Krav</w:t>
            </w:r>
          </w:p>
        </w:tc>
        <w:tc>
          <w:tcPr>
            <w:tcW w:w="262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Uppgift</w:t>
            </w:r>
          </w:p>
        </w:tc>
        <w:tc>
          <w:tcPr>
            <w:tcW w:w="1583"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Status</w:t>
            </w:r>
          </w:p>
        </w:tc>
        <w:tc>
          <w:tcPr>
            <w:tcW w:w="144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Skattad tid</w:t>
            </w:r>
          </w:p>
        </w:tc>
        <w:tc>
          <w:tcPr>
            <w:tcW w:w="1360" w:type="dxa"/>
            <w:shd w:val="clear" w:color="000000" w:fill="EEECE1"/>
            <w:noWrap/>
            <w:vAlign w:val="bottom"/>
            <w:hideMark/>
          </w:tcPr>
          <w:p w:rsidR="003E3EBD" w:rsidRPr="009D74B4" w:rsidRDefault="003E3EBD" w:rsidP="003E3EBD">
            <w:pPr>
              <w:spacing w:after="0" w:line="240" w:lineRule="auto"/>
              <w:rPr>
                <w:rFonts w:ascii="Calibri" w:eastAsia="Times New Roman" w:hAnsi="Calibri" w:cs="Times New Roman"/>
                <w:b/>
                <w:bCs/>
                <w:color w:val="000000"/>
                <w:sz w:val="28"/>
                <w:szCs w:val="28"/>
                <w:lang w:eastAsia="sv-SE"/>
              </w:rPr>
            </w:pPr>
            <w:r w:rsidRPr="009D74B4">
              <w:rPr>
                <w:rFonts w:ascii="Calibri" w:eastAsia="Times New Roman" w:hAnsi="Calibri" w:cs="Times New Roman"/>
                <w:b/>
                <w:bCs/>
                <w:color w:val="000000"/>
                <w:sz w:val="28"/>
                <w:szCs w:val="28"/>
                <w:lang w:eastAsia="sv-SE"/>
              </w:rPr>
              <w:t>Verklig tid</w:t>
            </w:r>
          </w:p>
        </w:tc>
      </w:tr>
      <w:tr w:rsidR="003E3EBD" w:rsidRPr="009D74B4" w:rsidTr="003E3EBD">
        <w:trPr>
          <w:trHeight w:val="300"/>
        </w:trPr>
        <w:tc>
          <w:tcPr>
            <w:tcW w:w="2940" w:type="dxa"/>
            <w:shd w:val="clear" w:color="000000" w:fill="DDD9C4"/>
            <w:noWrap/>
            <w:vAlign w:val="bottom"/>
          </w:tcPr>
          <w:p w:rsidR="003E3EBD"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Attackanimation</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Klar</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021586" w:rsidRPr="009D74B4" w:rsidTr="003E3EBD">
        <w:trPr>
          <w:trHeight w:val="300"/>
        </w:trPr>
        <w:tc>
          <w:tcPr>
            <w:tcW w:w="29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Livsystem</w:t>
            </w:r>
          </w:p>
        </w:tc>
        <w:tc>
          <w:tcPr>
            <w:tcW w:w="1583" w:type="dxa"/>
            <w:shd w:val="clear" w:color="000000" w:fill="DDD9C4"/>
            <w:noWrap/>
            <w:vAlign w:val="bottom"/>
          </w:tcPr>
          <w:p w:rsidR="00021586" w:rsidRDefault="00021586"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021586" w:rsidRDefault="00021586"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021586" w:rsidRPr="009D74B4" w:rsidRDefault="00021586"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w:t>
            </w:r>
            <w:r w:rsidR="00BB6907">
              <w:rPr>
                <w:rFonts w:ascii="Calibri" w:eastAsia="Times New Roman" w:hAnsi="Calibri" w:cs="Times New Roman"/>
                <w:color w:val="000000"/>
                <w:lang w:eastAsia="sv-SE"/>
              </w:rPr>
              <w:t>1.1.2</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Ronnie: Attackkodning</w:t>
            </w:r>
          </w:p>
        </w:tc>
        <w:tc>
          <w:tcPr>
            <w:tcW w:w="1583" w:type="dxa"/>
            <w:shd w:val="clear" w:color="000000" w:fill="DDD9C4"/>
            <w:noWrap/>
            <w:vAlign w:val="bottom"/>
          </w:tcPr>
          <w:p w:rsidR="003E3EBD" w:rsidRDefault="002B4398" w:rsidP="002B4398">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Påbörjad</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6</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C453F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K2.1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Rörelseanimering</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F3.1</w:t>
            </w:r>
          </w:p>
        </w:tc>
        <w:tc>
          <w:tcPr>
            <w:tcW w:w="262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Blob: AI - rörelse</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BB6907" w:rsidRPr="009D74B4" w:rsidTr="003E3EBD">
        <w:trPr>
          <w:trHeight w:val="300"/>
        </w:trPr>
        <w:tc>
          <w:tcPr>
            <w:tcW w:w="2940" w:type="dxa"/>
            <w:shd w:val="clear" w:color="000000" w:fill="DDD9C4"/>
            <w:noWrap/>
            <w:vAlign w:val="bottom"/>
          </w:tcPr>
          <w:p w:rsidR="00BB6907" w:rsidRDefault="003D257F"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K1</w:t>
            </w:r>
          </w:p>
        </w:tc>
        <w:tc>
          <w:tcPr>
            <w:tcW w:w="2620" w:type="dxa"/>
            <w:shd w:val="clear" w:color="000000" w:fill="DDD9C4"/>
            <w:noWrap/>
            <w:vAlign w:val="bottom"/>
          </w:tcPr>
          <w:p w:rsidR="00BB6907" w:rsidRDefault="00BB6907" w:rsidP="00BB6907">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Fixa animationsbilder i PS</w:t>
            </w:r>
          </w:p>
        </w:tc>
        <w:tc>
          <w:tcPr>
            <w:tcW w:w="1583"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BB6907"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3</w:t>
            </w:r>
          </w:p>
        </w:tc>
        <w:tc>
          <w:tcPr>
            <w:tcW w:w="1360" w:type="dxa"/>
            <w:shd w:val="clear" w:color="000000" w:fill="DDD9C4"/>
            <w:noWrap/>
            <w:vAlign w:val="bottom"/>
          </w:tcPr>
          <w:p w:rsidR="00BB6907" w:rsidRPr="009D74B4" w:rsidRDefault="00BB6907"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Handledarmöte</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K3</w:t>
            </w: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Systemtest &amp; rapportering</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4</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Skapa interationsplan 3</w:t>
            </w:r>
          </w:p>
        </w:tc>
        <w:tc>
          <w:tcPr>
            <w:tcW w:w="1583" w:type="dxa"/>
            <w:shd w:val="clear" w:color="000000" w:fill="DDD9C4"/>
            <w:noWrap/>
            <w:vAlign w:val="bottom"/>
          </w:tcPr>
          <w:p w:rsidR="003E3EBD" w:rsidRDefault="00271A52"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Ej påbörjad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1</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Övrig dokumentation</w:t>
            </w: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Fortlöpande</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Summa</w:t>
            </w:r>
          </w:p>
        </w:tc>
        <w:tc>
          <w:tcPr>
            <w:tcW w:w="1440" w:type="dxa"/>
            <w:shd w:val="clear" w:color="000000" w:fill="DDD9C4"/>
            <w:noWrap/>
            <w:vAlign w:val="bottom"/>
          </w:tcPr>
          <w:p w:rsidR="003E3EBD" w:rsidRDefault="00BB6907"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28,5</w:t>
            </w: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Tid f.g. iteration</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Pr="009D74B4"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55,3</w:t>
            </w:r>
          </w:p>
        </w:tc>
      </w:tr>
      <w:tr w:rsidR="003E3EBD" w:rsidRPr="009D74B4" w:rsidTr="003E3EBD">
        <w:trPr>
          <w:trHeight w:val="300"/>
        </w:trPr>
        <w:tc>
          <w:tcPr>
            <w:tcW w:w="29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262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583"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r>
              <w:rPr>
                <w:rFonts w:ascii="Calibri" w:eastAsia="Times New Roman" w:hAnsi="Calibri" w:cs="Times New Roman"/>
                <w:color w:val="000000"/>
                <w:lang w:eastAsia="sv-SE"/>
              </w:rPr>
              <w:t>Total tid</w:t>
            </w:r>
          </w:p>
        </w:tc>
        <w:tc>
          <w:tcPr>
            <w:tcW w:w="144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c>
          <w:tcPr>
            <w:tcW w:w="1360" w:type="dxa"/>
            <w:shd w:val="clear" w:color="000000" w:fill="DDD9C4"/>
            <w:noWrap/>
            <w:vAlign w:val="bottom"/>
          </w:tcPr>
          <w:p w:rsidR="003E3EBD" w:rsidRDefault="003E3EBD" w:rsidP="003E3EBD">
            <w:pPr>
              <w:spacing w:after="0" w:line="240" w:lineRule="auto"/>
              <w:rPr>
                <w:rFonts w:ascii="Calibri" w:eastAsia="Times New Roman" w:hAnsi="Calibri" w:cs="Times New Roman"/>
                <w:color w:val="000000"/>
                <w:lang w:eastAsia="sv-SE"/>
              </w:rPr>
            </w:pPr>
          </w:p>
        </w:tc>
      </w:tr>
    </w:tbl>
    <w:p w:rsidR="003E3EBD" w:rsidRPr="00F91F40" w:rsidRDefault="003E3EBD" w:rsidP="003E3EBD"/>
    <w:p w:rsidR="003E3EBD" w:rsidRDefault="003E3EBD" w:rsidP="003E3EBD"/>
    <w:p w:rsidR="009D3B7B" w:rsidRDefault="009D3B7B"/>
    <w:sectPr w:rsidR="009D3B7B">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513" w:rsidRDefault="00C57513" w:rsidP="003E3EBD">
      <w:pPr>
        <w:spacing w:after="0" w:line="240" w:lineRule="auto"/>
      </w:pPr>
      <w:r>
        <w:separator/>
      </w:r>
    </w:p>
  </w:endnote>
  <w:endnote w:type="continuationSeparator" w:id="0">
    <w:p w:rsidR="00C57513" w:rsidRDefault="00C57513" w:rsidP="003E3E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147052"/>
      <w:docPartObj>
        <w:docPartGallery w:val="Page Numbers (Bottom of Page)"/>
        <w:docPartUnique/>
      </w:docPartObj>
    </w:sdtPr>
    <w:sdtEndPr>
      <w:rPr>
        <w:noProof/>
      </w:rPr>
    </w:sdtEndPr>
    <w:sdtContent>
      <w:p w:rsidR="003E3EBD" w:rsidRDefault="003E3EBD">
        <w:pPr>
          <w:pStyle w:val="Footer"/>
          <w:jc w:val="center"/>
        </w:pPr>
        <w:r>
          <w:fldChar w:fldCharType="begin"/>
        </w:r>
        <w:r>
          <w:instrText xml:space="preserve"> PAGE   \* MERGEFORMAT </w:instrText>
        </w:r>
        <w:r>
          <w:fldChar w:fldCharType="separate"/>
        </w:r>
        <w:r w:rsidR="00175942">
          <w:rPr>
            <w:noProof/>
          </w:rPr>
          <w:t>2</w:t>
        </w:r>
        <w:r>
          <w:rPr>
            <w:noProof/>
          </w:rPr>
          <w:fldChar w:fldCharType="end"/>
        </w:r>
      </w:p>
    </w:sdtContent>
  </w:sdt>
  <w:p w:rsidR="003E3EBD" w:rsidRDefault="003E3EB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513" w:rsidRDefault="00C57513" w:rsidP="003E3EBD">
      <w:pPr>
        <w:spacing w:after="0" w:line="240" w:lineRule="auto"/>
      </w:pPr>
      <w:r>
        <w:separator/>
      </w:r>
    </w:p>
  </w:footnote>
  <w:footnote w:type="continuationSeparator" w:id="0">
    <w:p w:rsidR="00C57513" w:rsidRDefault="00C57513" w:rsidP="003E3EB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3EBD" w:rsidRPr="00552176" w:rsidRDefault="003E3EBD" w:rsidP="003E3EBD">
    <w:pPr>
      <w:pStyle w:val="Header"/>
      <w:rPr>
        <w:rFonts w:ascii="Times New Roman" w:hAnsi="Times New Roman" w:cs="Times New Roman"/>
      </w:rPr>
    </w:pPr>
    <w:r>
      <w:rPr>
        <w:rFonts w:ascii="Times New Roman" w:hAnsi="Times New Roman" w:cs="Times New Roman"/>
      </w:rPr>
      <w:t>Emil Dannberger</w:t>
    </w:r>
    <w:r>
      <w:rPr>
        <w:rFonts w:ascii="Times New Roman" w:hAnsi="Times New Roman" w:cs="Times New Roman"/>
      </w:rPr>
      <w:tab/>
    </w:r>
    <w:r>
      <w:rPr>
        <w:rFonts w:ascii="Times New Roman" w:hAnsi="Times New Roman" w:cs="Times New Roman"/>
      </w:rPr>
      <w:tab/>
      <w:t>2014-04-21</w:t>
    </w:r>
  </w:p>
  <w:p w:rsidR="003E3EBD" w:rsidRDefault="003E3EBD" w:rsidP="003E3EBD">
    <w:pPr>
      <w:pStyle w:val="Header"/>
    </w:pPr>
    <w:r w:rsidRPr="00552176">
      <w:rPr>
        <w:rFonts w:ascii="Times New Roman" w:hAnsi="Times New Roman" w:cs="Times New Roman"/>
      </w:rPr>
      <w:t>Utvecklare av Digitala Tjänster</w:t>
    </w:r>
    <w:r w:rsidRPr="00552176">
      <w:rPr>
        <w:rFonts w:ascii="Times New Roman" w:hAnsi="Times New Roman" w:cs="Times New Roman"/>
      </w:rPr>
      <w:tab/>
    </w:r>
    <w:r w:rsidRPr="00552176">
      <w:rPr>
        <w:rFonts w:ascii="Times New Roman" w:hAnsi="Times New Roman" w:cs="Times New Roman"/>
      </w:rPr>
      <w:tab/>
      <w:t>Linnéuniversitetet VT-14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3EBD"/>
    <w:rsid w:val="00021586"/>
    <w:rsid w:val="000452FD"/>
    <w:rsid w:val="00175942"/>
    <w:rsid w:val="00271A52"/>
    <w:rsid w:val="00283204"/>
    <w:rsid w:val="002B4398"/>
    <w:rsid w:val="002F2EDB"/>
    <w:rsid w:val="003D257F"/>
    <w:rsid w:val="003E3EBD"/>
    <w:rsid w:val="00413948"/>
    <w:rsid w:val="005E1CA5"/>
    <w:rsid w:val="0066574E"/>
    <w:rsid w:val="0082644F"/>
    <w:rsid w:val="009D3B7B"/>
    <w:rsid w:val="00A03147"/>
    <w:rsid w:val="00BB6907"/>
    <w:rsid w:val="00C453FF"/>
    <w:rsid w:val="00C57513"/>
    <w:rsid w:val="00EC3258"/>
    <w:rsid w:val="00F80BA9"/>
    <w:rsid w:val="00F8584B"/>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EBD"/>
  </w:style>
  <w:style w:type="paragraph" w:styleId="Heading2">
    <w:name w:val="heading 2"/>
    <w:basedOn w:val="Normal"/>
    <w:next w:val="Normal"/>
    <w:link w:val="Heading2Char"/>
    <w:uiPriority w:val="9"/>
    <w:unhideWhenUsed/>
    <w:qFormat/>
    <w:rsid w:val="003E3EB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E3EBD"/>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E3E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3E3EBD"/>
  </w:style>
  <w:style w:type="paragraph" w:styleId="Footer">
    <w:name w:val="footer"/>
    <w:basedOn w:val="Normal"/>
    <w:link w:val="FooterChar"/>
    <w:uiPriority w:val="99"/>
    <w:unhideWhenUsed/>
    <w:rsid w:val="003E3E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3E3EBD"/>
  </w:style>
  <w:style w:type="paragraph" w:styleId="Title">
    <w:name w:val="Title"/>
    <w:basedOn w:val="Normal"/>
    <w:next w:val="Normal"/>
    <w:link w:val="TitleChar"/>
    <w:uiPriority w:val="10"/>
    <w:qFormat/>
    <w:rsid w:val="003E3EB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E3EB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E3EB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2</Pages>
  <Words>303</Words>
  <Characters>1612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dc:creator>
  <cp:lastModifiedBy>Emil</cp:lastModifiedBy>
  <cp:revision>11</cp:revision>
  <dcterms:created xsi:type="dcterms:W3CDTF">2014-04-21T06:56:00Z</dcterms:created>
  <dcterms:modified xsi:type="dcterms:W3CDTF">2014-04-22T16:53:00Z</dcterms:modified>
</cp:coreProperties>
</file>